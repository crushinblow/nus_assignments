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A3D1D" w14:textId="77777777" w:rsidR="000C2C17" w:rsidRPr="000C2C17" w:rsidRDefault="000C2C17" w:rsidP="000C2C1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  <w:u w:val="single"/>
          <w:lang w:val="en-US"/>
        </w:rPr>
      </w:pPr>
      <w:r w:rsidRPr="000C2C17">
        <w:rPr>
          <w:rFonts w:ascii="AppleSystemUIFont" w:hAnsi="AppleSystemUIFont" w:cs="AppleSystemUIFont"/>
          <w:b/>
          <w:sz w:val="26"/>
          <w:szCs w:val="26"/>
          <w:u w:val="single"/>
          <w:lang w:val="en-US"/>
        </w:rPr>
        <w:t>Module 8 Assignment</w:t>
      </w:r>
    </w:p>
    <w:p w14:paraId="2BDE8D10" w14:textId="77777777" w:rsidR="000C2C17" w:rsidRDefault="000C2C17" w:rsidP="000C2C1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D2FC87" w14:textId="5FF74352" w:rsidR="000C2C17" w:rsidRPr="000C2C17" w:rsidRDefault="000C2C17" w:rsidP="000C2C1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C2C17">
        <w:rPr>
          <w:rFonts w:ascii="AppleSystemUIFont" w:hAnsi="AppleSystemUIFont" w:cs="AppleSystemUIFont"/>
          <w:sz w:val="26"/>
          <w:szCs w:val="26"/>
          <w:lang w:val="en-US"/>
        </w:rPr>
        <w:t>Understanding React and Its Advantages (5 Marks)</w:t>
      </w:r>
    </w:p>
    <w:p w14:paraId="6149FBD0" w14:textId="77777777" w:rsidR="000C2C17" w:rsidRPr="000C2C17" w:rsidRDefault="000C2C17" w:rsidP="000C2C1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2CDA42B" w14:textId="761FC36F" w:rsidR="000C2C17" w:rsidRPr="000C2C17" w:rsidRDefault="000C2C17" w:rsidP="000C2C17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0C2C17">
        <w:rPr>
          <w:rFonts w:ascii="AppleSystemUIFont" w:hAnsi="AppleSystemUIFont" w:cs="AppleSystemUIFont"/>
          <w:sz w:val="26"/>
          <w:szCs w:val="26"/>
          <w:lang w:val="en-US"/>
        </w:rPr>
        <w:t>React's</w:t>
      </w:r>
      <w:proofErr w:type="spellEnd"/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 Core Features: Component-Based Application Structure: </w:t>
      </w:r>
    </w:p>
    <w:p w14:paraId="626B7396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• Each React application is organized into independent components which can be reused. </w:t>
      </w:r>
    </w:p>
    <w:p w14:paraId="214E8824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• Each component is responsible for its state and UI. </w:t>
      </w:r>
    </w:p>
    <w:p w14:paraId="3CEA9001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• Components can be built upon one another to create more complicated UIs out of simple components. Virtual DOM: </w:t>
      </w:r>
    </w:p>
    <w:p w14:paraId="4BAD9F0E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• React takes a snapshot of the actual DOM and creates a lightweight copy. </w:t>
      </w:r>
    </w:p>
    <w:p w14:paraId="64419F9E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• On state changes, </w:t>
      </w:r>
      <w:proofErr w:type="gramStart"/>
      <w:r w:rsidRPr="000C2C17">
        <w:rPr>
          <w:rFonts w:ascii="AppleSystemUIFont" w:hAnsi="AppleSystemUIFont" w:cs="AppleSystemUIFont"/>
          <w:sz w:val="26"/>
          <w:szCs w:val="26"/>
          <w:lang w:val="en-US"/>
        </w:rPr>
        <w:t>React</w:t>
      </w:r>
      <w:proofErr w:type="gramEnd"/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 compares the Virtual DOM to the previous version. • Changes are only made to the real DOM where required (reconciliation). • This approach is far more efficient than updating the DOM directly. </w:t>
      </w:r>
    </w:p>
    <w:p w14:paraId="32AC0586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Unidirectional Data Flow: • In React data flows in one direction: parent to children. • State is held by parent components and passed down through props. • </w:t>
      </w:r>
    </w:p>
    <w:p w14:paraId="5E5435AB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DBCE6F8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The above</w:t>
      </w:r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 enhances predictability and makes debugging easier</w:t>
      </w:r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38FC5E27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• Reduced development time through increased component reuse. </w:t>
      </w:r>
    </w:p>
    <w:p w14:paraId="6579DCCE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• High performance for even complex UIs due to Virtual DOM. </w:t>
      </w:r>
    </w:p>
    <w:p w14:paraId="4493F76B" w14:textId="77777777" w:rsid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 w:rsidRPr="000C2C17">
        <w:rPr>
          <w:rFonts w:ascii="AppleSystemUIFont" w:hAnsi="AppleSystemUIFont" w:cs="AppleSystemUIFont"/>
          <w:sz w:val="26"/>
          <w:szCs w:val="26"/>
          <w:lang w:val="en-US"/>
        </w:rPr>
        <w:t xml:space="preserve">• The application is easier to maintain and understand with unidirectional flow. </w:t>
      </w:r>
    </w:p>
    <w:p w14:paraId="064FDB9F" w14:textId="0F18C6EC" w:rsidR="000C2C17" w:rsidRPr="000C2C17" w:rsidRDefault="000C2C17" w:rsidP="000C2C1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bookmarkStart w:id="0" w:name="_GoBack"/>
      <w:bookmarkEnd w:id="0"/>
      <w:r w:rsidRPr="000C2C17">
        <w:rPr>
          <w:rFonts w:ascii="AppleSystemUIFont" w:hAnsi="AppleSystemUIFont" w:cs="AppleSystemUIFont"/>
          <w:sz w:val="26"/>
          <w:szCs w:val="26"/>
          <w:lang w:val="en-US"/>
        </w:rPr>
        <w:t>• Enabling the building of high-performance, scalable web applications.</w:t>
      </w:r>
    </w:p>
    <w:p w14:paraId="40A9224D" w14:textId="77777777" w:rsidR="000C2C17" w:rsidRPr="000C2C17" w:rsidRDefault="000C2C17" w:rsidP="000C2C17">
      <w:pPr>
        <w:rPr>
          <w:rFonts w:ascii="Times New Roman" w:eastAsia="Times New Roman" w:hAnsi="Times New Roman" w:cs="Times New Roman"/>
          <w:lang w:val="en-SG"/>
        </w:rPr>
      </w:pPr>
    </w:p>
    <w:p w14:paraId="287B8FD1" w14:textId="77777777" w:rsidR="00571598" w:rsidRDefault="000C2C17" w:rsidP="000C2C17">
      <w:pPr>
        <w:autoSpaceDE w:val="0"/>
        <w:autoSpaceDN w:val="0"/>
        <w:adjustRightInd w:val="0"/>
      </w:pPr>
    </w:p>
    <w:sectPr w:rsidR="00571598" w:rsidSect="00940A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B980900"/>
    <w:multiLevelType w:val="hybridMultilevel"/>
    <w:tmpl w:val="678CD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64724"/>
    <w:multiLevelType w:val="hybridMultilevel"/>
    <w:tmpl w:val="79C4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17"/>
    <w:rsid w:val="000B3785"/>
    <w:rsid w:val="000C2C17"/>
    <w:rsid w:val="001A3DC9"/>
    <w:rsid w:val="00214C5B"/>
    <w:rsid w:val="002A6B1E"/>
    <w:rsid w:val="00316207"/>
    <w:rsid w:val="00323FDB"/>
    <w:rsid w:val="00335177"/>
    <w:rsid w:val="003F6EE1"/>
    <w:rsid w:val="004860FA"/>
    <w:rsid w:val="004B6F08"/>
    <w:rsid w:val="004E7078"/>
    <w:rsid w:val="004F0AB4"/>
    <w:rsid w:val="00510EAC"/>
    <w:rsid w:val="00552B8C"/>
    <w:rsid w:val="005F707A"/>
    <w:rsid w:val="006C6EB2"/>
    <w:rsid w:val="006D3361"/>
    <w:rsid w:val="0078073C"/>
    <w:rsid w:val="007D29F0"/>
    <w:rsid w:val="00832E35"/>
    <w:rsid w:val="00860D16"/>
    <w:rsid w:val="008D1AD5"/>
    <w:rsid w:val="008D36CB"/>
    <w:rsid w:val="00914F21"/>
    <w:rsid w:val="00935BA0"/>
    <w:rsid w:val="009C0F22"/>
    <w:rsid w:val="00AD5FA9"/>
    <w:rsid w:val="00B0778D"/>
    <w:rsid w:val="00BD60AC"/>
    <w:rsid w:val="00C2216E"/>
    <w:rsid w:val="00C86CDE"/>
    <w:rsid w:val="00CB5E1D"/>
    <w:rsid w:val="00D03ADC"/>
    <w:rsid w:val="00D547F6"/>
    <w:rsid w:val="00DC3835"/>
    <w:rsid w:val="00DD3E97"/>
    <w:rsid w:val="00E11B88"/>
    <w:rsid w:val="00E44075"/>
    <w:rsid w:val="00EC136B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02980"/>
  <w14:defaultImageDpi w14:val="32767"/>
  <w15:chartTrackingRefBased/>
  <w15:docId w15:val="{062B257A-D005-EA46-80E3-907B99F8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1</cp:revision>
  <dcterms:created xsi:type="dcterms:W3CDTF">2025-06-14T15:22:00Z</dcterms:created>
  <dcterms:modified xsi:type="dcterms:W3CDTF">2025-06-14T15:28:00Z</dcterms:modified>
</cp:coreProperties>
</file>